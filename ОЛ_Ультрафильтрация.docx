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1DAA" w14:textId="77777777" w:rsidR="00867B22" w:rsidRDefault="00867B22" w:rsidP="00BD238A">
      <w:pPr>
        <w:spacing w:line="216" w:lineRule="auto"/>
        <w:jc w:val="center"/>
        <w:rPr>
          <w:rFonts w:ascii="Times New Roman" w:hAnsi="Times New Roman" w:cs="Times New Roman"/>
          <w:b/>
          <w:sz w:val="40"/>
        </w:rPr>
      </w:pPr>
    </w:p>
    <w:p w14:paraId="5176DE29" w14:textId="6F569DD0" w:rsidR="00BD238A" w:rsidRDefault="00BD238A" w:rsidP="008F63CD">
      <w:pPr>
        <w:spacing w:after="0" w:line="216" w:lineRule="auto"/>
        <w:jc w:val="center"/>
        <w:rPr>
          <w:rFonts w:ascii="Geologica" w:hAnsi="Geologica" w:cs="Times New Roman"/>
          <w:b/>
          <w:sz w:val="40"/>
        </w:rPr>
      </w:pPr>
      <w:r w:rsidRPr="00134FAF">
        <w:rPr>
          <w:rFonts w:ascii="Geologica" w:hAnsi="Geologica" w:cs="Times New Roman"/>
          <w:b/>
          <w:sz w:val="40"/>
        </w:rPr>
        <w:t xml:space="preserve">ОПРОСНЫЙ ЛИСТ </w:t>
      </w:r>
    </w:p>
    <w:p w14:paraId="05D6C82C" w14:textId="1DFDB9D2" w:rsidR="008F63CD" w:rsidRDefault="008F63CD" w:rsidP="008F63CD">
      <w:pPr>
        <w:spacing w:after="0" w:line="216" w:lineRule="auto"/>
        <w:jc w:val="center"/>
        <w:rPr>
          <w:rFonts w:ascii="Geologica" w:hAnsi="Geologica" w:cs="Times New Roman"/>
          <w:sz w:val="26"/>
          <w:szCs w:val="26"/>
        </w:rPr>
      </w:pPr>
      <w:r w:rsidRPr="008F63CD">
        <w:rPr>
          <w:rFonts w:ascii="Geologica" w:hAnsi="Geologica" w:cs="Times New Roman"/>
          <w:sz w:val="26"/>
          <w:szCs w:val="26"/>
        </w:rPr>
        <w:t>на установку ультрафильтрации</w:t>
      </w:r>
    </w:p>
    <w:p w14:paraId="29CE5DFE" w14:textId="77777777" w:rsidR="008F63CD" w:rsidRPr="008F63CD" w:rsidRDefault="008F63CD" w:rsidP="008F63CD">
      <w:pPr>
        <w:spacing w:after="0" w:line="216" w:lineRule="auto"/>
        <w:jc w:val="center"/>
        <w:rPr>
          <w:rFonts w:ascii="Geologica" w:hAnsi="Geologica" w:cs="Times New Roman"/>
          <w:sz w:val="26"/>
          <w:szCs w:val="26"/>
        </w:rPr>
      </w:pPr>
    </w:p>
    <w:p w14:paraId="5835BA9D" w14:textId="23180E35" w:rsidR="000C0AD6" w:rsidRPr="00134FAF" w:rsidRDefault="00BD238A" w:rsidP="000C0AD6">
      <w:pPr>
        <w:autoSpaceDE w:val="0"/>
        <w:rPr>
          <w:rFonts w:ascii="Geologica" w:hAnsi="Geologica" w:cs="Times New Roman"/>
          <w:sz w:val="26"/>
          <w:szCs w:val="26"/>
          <w:u w:val="single"/>
        </w:rPr>
      </w:pPr>
      <w:r w:rsidRPr="00134FAF">
        <w:rPr>
          <w:rFonts w:ascii="Geologica" w:hAnsi="Geologica" w:cs="Times New Roman"/>
          <w:sz w:val="26"/>
          <w:szCs w:val="26"/>
        </w:rPr>
        <w:t>Наименование предприятия</w:t>
      </w:r>
      <w:r w:rsidR="000C0AD6" w:rsidRPr="00134FAF">
        <w:rPr>
          <w:rFonts w:ascii="Geologica" w:hAnsi="Geologica" w:cs="Times New Roman"/>
          <w:sz w:val="26"/>
          <w:szCs w:val="26"/>
        </w:rPr>
        <w:t xml:space="preserve">: </w:t>
      </w:r>
    </w:p>
    <w:p w14:paraId="2044EC35" w14:textId="74CAA944" w:rsidR="00206364" w:rsidRPr="00134FAF" w:rsidRDefault="000C0AD6" w:rsidP="00206364">
      <w:pPr>
        <w:autoSpaceDE w:val="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К</w:t>
      </w:r>
      <w:r w:rsidR="00BD238A" w:rsidRPr="00134FAF">
        <w:rPr>
          <w:rFonts w:ascii="Geologica" w:hAnsi="Geologica" w:cs="Times New Roman"/>
          <w:sz w:val="26"/>
          <w:szCs w:val="26"/>
        </w:rPr>
        <w:t>онтактные телефоны Ф.И.О. контактного лица ___________________________</w:t>
      </w:r>
      <w:r w:rsidR="00206364" w:rsidRPr="00134FAF">
        <w:rPr>
          <w:rFonts w:ascii="Geologica" w:hAnsi="Geologica" w:cs="Times New Roman"/>
          <w:sz w:val="26"/>
          <w:szCs w:val="26"/>
        </w:rPr>
        <w:t>__</w:t>
      </w:r>
      <w:r w:rsidR="00134FAF" w:rsidRPr="00134FAF">
        <w:rPr>
          <w:rFonts w:ascii="Geologica" w:hAnsi="Geologica" w:cs="Times New Roman"/>
          <w:sz w:val="26"/>
          <w:szCs w:val="26"/>
        </w:rPr>
        <w:t>______________________________</w:t>
      </w:r>
      <w:r w:rsidR="00134FAF">
        <w:rPr>
          <w:rFonts w:ascii="Geologica" w:hAnsi="Geologica" w:cs="Times New Roman"/>
          <w:sz w:val="26"/>
          <w:szCs w:val="26"/>
        </w:rPr>
        <w:t>_______</w:t>
      </w:r>
    </w:p>
    <w:p w14:paraId="0F26788F" w14:textId="3B96CE4A" w:rsidR="00BD238A" w:rsidRPr="00134FAF" w:rsidRDefault="00BD238A" w:rsidP="00206364">
      <w:pPr>
        <w:autoSpaceDE w:val="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__________________________________________________________________</w:t>
      </w:r>
    </w:p>
    <w:p w14:paraId="51EBCE7B" w14:textId="569C2A4A" w:rsidR="00BD238A" w:rsidRPr="00134FAF" w:rsidRDefault="00BD238A" w:rsidP="00206364">
      <w:pPr>
        <w:autoSpaceDE w:val="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Качество исходн</w:t>
      </w:r>
      <w:r w:rsidR="003354F7" w:rsidRPr="00134FAF">
        <w:rPr>
          <w:rFonts w:ascii="Geologica" w:hAnsi="Geologica" w:cs="Times New Roman"/>
          <w:sz w:val="26"/>
          <w:szCs w:val="26"/>
        </w:rPr>
        <w:t>ой воды, подаваемой на очистку</w:t>
      </w:r>
      <w:r w:rsidRPr="00134FAF">
        <w:rPr>
          <w:rFonts w:ascii="Geologica" w:hAnsi="Geologica" w:cs="Times New Roman"/>
          <w:sz w:val="26"/>
          <w:szCs w:val="26"/>
        </w:rPr>
        <w:t xml:space="preserve">: </w:t>
      </w:r>
      <w:r w:rsidR="00867B22" w:rsidRPr="00134FAF">
        <w:rPr>
          <w:rFonts w:ascii="Geologica" w:hAnsi="Geologica" w:cs="Times New Roman"/>
          <w:sz w:val="26"/>
          <w:szCs w:val="26"/>
        </w:rPr>
        <w:t>(водоисточник)</w:t>
      </w:r>
      <w:r w:rsidRPr="00134FAF">
        <w:rPr>
          <w:rFonts w:ascii="Geologica" w:hAnsi="Geologica" w:cs="Times New Roman"/>
          <w:sz w:val="26"/>
          <w:szCs w:val="26"/>
        </w:rPr>
        <w:t>______________________________________________</w:t>
      </w:r>
      <w:r w:rsidR="00206364" w:rsidRPr="00134FAF">
        <w:rPr>
          <w:rFonts w:ascii="Geologica" w:hAnsi="Geologica" w:cs="Times New Roman"/>
          <w:sz w:val="26"/>
          <w:szCs w:val="26"/>
        </w:rPr>
        <w:t>____________</w:t>
      </w:r>
      <w:r w:rsidR="00134FAF" w:rsidRPr="00134FAF">
        <w:rPr>
          <w:rFonts w:ascii="Geologica" w:hAnsi="Geologica" w:cs="Times New Roman"/>
          <w:sz w:val="26"/>
          <w:szCs w:val="26"/>
        </w:rPr>
        <w:t>_______________________________________________________</w:t>
      </w:r>
      <w:r w:rsidR="00134FAF">
        <w:rPr>
          <w:rFonts w:ascii="Geologica" w:hAnsi="Geologica" w:cs="Times New Roman"/>
          <w:sz w:val="26"/>
          <w:szCs w:val="26"/>
        </w:rPr>
        <w:t>___</w:t>
      </w:r>
    </w:p>
    <w:p w14:paraId="5E5D17ED" w14:textId="77777777" w:rsidR="00BD238A" w:rsidRPr="00134FAF" w:rsidRDefault="00BD238A" w:rsidP="00206364">
      <w:pPr>
        <w:snapToGrid w:val="0"/>
        <w:spacing w:line="216" w:lineRule="auto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В таблице допускается указывать не все, а только имеющиеся показатели.</w:t>
      </w:r>
    </w:p>
    <w:tbl>
      <w:tblPr>
        <w:tblW w:w="9144" w:type="dxa"/>
        <w:tblInd w:w="-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202"/>
        <w:gridCol w:w="1560"/>
        <w:gridCol w:w="1842"/>
      </w:tblGrid>
      <w:tr w:rsidR="00867B22" w:rsidRPr="00134FAF" w14:paraId="7DE89F4A" w14:textId="264898BC" w:rsidTr="00867B22">
        <w:trPr>
          <w:trHeight w:val="1353"/>
        </w:trPr>
        <w:tc>
          <w:tcPr>
            <w:tcW w:w="540" w:type="dxa"/>
            <w:vAlign w:val="center"/>
          </w:tcPr>
          <w:p w14:paraId="346BD7BC" w14:textId="77777777" w:rsidR="00867B22" w:rsidRPr="00134FAF" w:rsidRDefault="00867B22" w:rsidP="003354F7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6"/>
                <w:szCs w:val="26"/>
              </w:rPr>
            </w:pPr>
            <w:r w:rsidRPr="00134FAF">
              <w:rPr>
                <w:rFonts w:ascii="Geologica" w:hAnsi="Geologica" w:cs="Times New Roman"/>
                <w:sz w:val="26"/>
                <w:szCs w:val="26"/>
              </w:rPr>
              <w:t>№</w:t>
            </w:r>
          </w:p>
        </w:tc>
        <w:tc>
          <w:tcPr>
            <w:tcW w:w="5202" w:type="dxa"/>
            <w:vAlign w:val="center"/>
          </w:tcPr>
          <w:p w14:paraId="28400BB5" w14:textId="77777777" w:rsidR="00867B22" w:rsidRPr="00134FAF" w:rsidRDefault="00867B22" w:rsidP="003354F7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6"/>
                <w:szCs w:val="26"/>
              </w:rPr>
            </w:pPr>
            <w:r w:rsidRPr="00134FAF">
              <w:rPr>
                <w:rFonts w:ascii="Geologica" w:hAnsi="Geologica" w:cs="Times New Roman"/>
                <w:sz w:val="26"/>
                <w:szCs w:val="26"/>
              </w:rPr>
              <w:t>Показатель</w:t>
            </w:r>
          </w:p>
        </w:tc>
        <w:tc>
          <w:tcPr>
            <w:tcW w:w="1560" w:type="dxa"/>
            <w:vAlign w:val="center"/>
          </w:tcPr>
          <w:p w14:paraId="3C0DF260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6"/>
                <w:szCs w:val="26"/>
              </w:rPr>
            </w:pPr>
            <w:r w:rsidRPr="00134FAF">
              <w:rPr>
                <w:rFonts w:ascii="Geologica" w:hAnsi="Geologica" w:cs="Times New Roman"/>
                <w:sz w:val="26"/>
                <w:szCs w:val="26"/>
              </w:rPr>
              <w:t>Единицы измерения</w:t>
            </w:r>
          </w:p>
        </w:tc>
        <w:tc>
          <w:tcPr>
            <w:tcW w:w="1842" w:type="dxa"/>
            <w:vAlign w:val="center"/>
          </w:tcPr>
          <w:p w14:paraId="4A18367E" w14:textId="5DE3C982" w:rsidR="00867B22" w:rsidRPr="00134FAF" w:rsidRDefault="00867B22" w:rsidP="003354F7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6"/>
                <w:szCs w:val="26"/>
              </w:rPr>
            </w:pPr>
            <w:r w:rsidRPr="00134FAF">
              <w:rPr>
                <w:rFonts w:ascii="Geologica" w:hAnsi="Geologica" w:cs="Times New Roman"/>
                <w:sz w:val="26"/>
                <w:szCs w:val="26"/>
              </w:rPr>
              <w:t>Значение показателя</w:t>
            </w:r>
          </w:p>
        </w:tc>
      </w:tr>
      <w:tr w:rsidR="00867B22" w:rsidRPr="00134FAF" w14:paraId="7D543597" w14:textId="097A86F4" w:rsidTr="00867B22">
        <w:trPr>
          <w:trHeight w:hRule="exact" w:val="340"/>
        </w:trPr>
        <w:tc>
          <w:tcPr>
            <w:tcW w:w="540" w:type="dxa"/>
            <w:vAlign w:val="center"/>
          </w:tcPr>
          <w:p w14:paraId="302908F6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31499C36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рН</w:t>
            </w:r>
          </w:p>
        </w:tc>
        <w:tc>
          <w:tcPr>
            <w:tcW w:w="1560" w:type="dxa"/>
            <w:vAlign w:val="center"/>
          </w:tcPr>
          <w:p w14:paraId="6FFA8B19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единицы</w:t>
            </w:r>
          </w:p>
        </w:tc>
        <w:tc>
          <w:tcPr>
            <w:tcW w:w="1842" w:type="dxa"/>
          </w:tcPr>
          <w:p w14:paraId="3C97F9E9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4E88D03F" w14:textId="2D5B2D1F" w:rsidTr="00867B22">
        <w:trPr>
          <w:trHeight w:hRule="exact" w:val="340"/>
        </w:trPr>
        <w:tc>
          <w:tcPr>
            <w:tcW w:w="540" w:type="dxa"/>
            <w:vAlign w:val="center"/>
          </w:tcPr>
          <w:p w14:paraId="2298D7CB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C9B5CF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1560" w:type="dxa"/>
            <w:vAlign w:val="center"/>
          </w:tcPr>
          <w:p w14:paraId="4F4B325F" w14:textId="1B247EAE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0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С</w:t>
            </w:r>
          </w:p>
        </w:tc>
        <w:tc>
          <w:tcPr>
            <w:tcW w:w="1842" w:type="dxa"/>
          </w:tcPr>
          <w:p w14:paraId="1DDED10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  <w:vertAlign w:val="superscript"/>
              </w:rPr>
            </w:pPr>
          </w:p>
        </w:tc>
      </w:tr>
      <w:tr w:rsidR="00867B22" w:rsidRPr="00134FAF" w14:paraId="2894A5CB" w14:textId="0806FB47" w:rsidTr="00867B22">
        <w:trPr>
          <w:trHeight w:hRule="exact" w:val="340"/>
        </w:trPr>
        <w:tc>
          <w:tcPr>
            <w:tcW w:w="540" w:type="dxa"/>
            <w:vAlign w:val="center"/>
          </w:tcPr>
          <w:p w14:paraId="71A9D78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BBD48C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Электропроводность</w:t>
            </w:r>
          </w:p>
        </w:tc>
        <w:tc>
          <w:tcPr>
            <w:tcW w:w="1560" w:type="dxa"/>
            <w:vAlign w:val="center"/>
          </w:tcPr>
          <w:p w14:paraId="479ED1B0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proofErr w:type="spellStart"/>
            <w:r w:rsidRPr="00134FAF">
              <w:rPr>
                <w:rFonts w:ascii="Geologica" w:hAnsi="Geologica" w:cs="Times New Roman"/>
                <w:sz w:val="24"/>
                <w:szCs w:val="24"/>
              </w:rPr>
              <w:t>мкСм</w:t>
            </w:r>
            <w:proofErr w:type="spellEnd"/>
            <w:r w:rsidRPr="00134FAF">
              <w:rPr>
                <w:rFonts w:ascii="Geologica" w:hAnsi="Geologica" w:cs="Times New Roman"/>
                <w:sz w:val="24"/>
                <w:szCs w:val="24"/>
              </w:rPr>
              <w:t>/см</w:t>
            </w:r>
          </w:p>
        </w:tc>
        <w:tc>
          <w:tcPr>
            <w:tcW w:w="1842" w:type="dxa"/>
          </w:tcPr>
          <w:p w14:paraId="0EE28992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0B8077D7" w14:textId="23C4510D" w:rsidTr="00867B22">
        <w:trPr>
          <w:trHeight w:hRule="exact" w:val="340"/>
        </w:trPr>
        <w:tc>
          <w:tcPr>
            <w:tcW w:w="540" w:type="dxa"/>
            <w:vAlign w:val="center"/>
          </w:tcPr>
          <w:p w14:paraId="69A9354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B6F0C5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Щелочность</w:t>
            </w:r>
          </w:p>
        </w:tc>
        <w:tc>
          <w:tcPr>
            <w:tcW w:w="1560" w:type="dxa"/>
            <w:vAlign w:val="center"/>
          </w:tcPr>
          <w:p w14:paraId="0E3A1E82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мг-</w:t>
            </w:r>
            <w:proofErr w:type="spellStart"/>
            <w:r w:rsidRPr="00134FAF">
              <w:rPr>
                <w:rFonts w:ascii="Geologica" w:hAnsi="Geologica" w:cs="Times New Roman"/>
                <w:sz w:val="24"/>
                <w:szCs w:val="24"/>
              </w:rPr>
              <w:t>экв</w:t>
            </w:r>
            <w:proofErr w:type="spellEnd"/>
            <w:r w:rsidRPr="00134FAF">
              <w:rPr>
                <w:rFonts w:ascii="Geologica" w:hAnsi="Geologica" w:cs="Times New Roman"/>
                <w:sz w:val="24"/>
                <w:szCs w:val="24"/>
              </w:rPr>
              <w:t>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3D661D3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2E74D3B6" w14:textId="117C8BDF" w:rsidTr="00867B22">
        <w:trPr>
          <w:trHeight w:hRule="exact" w:val="340"/>
        </w:trPr>
        <w:tc>
          <w:tcPr>
            <w:tcW w:w="540" w:type="dxa"/>
            <w:vAlign w:val="center"/>
          </w:tcPr>
          <w:p w14:paraId="5A822741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4E28D2A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Мутность</w:t>
            </w:r>
          </w:p>
        </w:tc>
        <w:tc>
          <w:tcPr>
            <w:tcW w:w="1560" w:type="dxa"/>
            <w:vAlign w:val="center"/>
          </w:tcPr>
          <w:p w14:paraId="0F2591E2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720EB44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00554E31" w14:textId="39266EC5" w:rsidTr="00867B22">
        <w:trPr>
          <w:trHeight w:hRule="exact" w:val="340"/>
        </w:trPr>
        <w:tc>
          <w:tcPr>
            <w:tcW w:w="540" w:type="dxa"/>
            <w:vAlign w:val="center"/>
          </w:tcPr>
          <w:p w14:paraId="52EAAE1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025219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Цветность</w:t>
            </w:r>
          </w:p>
        </w:tc>
        <w:tc>
          <w:tcPr>
            <w:tcW w:w="1560" w:type="dxa"/>
            <w:vAlign w:val="center"/>
          </w:tcPr>
          <w:p w14:paraId="7B875089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град Co-</w:t>
            </w:r>
            <w:proofErr w:type="spellStart"/>
            <w:r w:rsidRPr="00134FAF">
              <w:rPr>
                <w:rFonts w:ascii="Geologica" w:hAnsi="Geologica" w:cs="Times New Roman"/>
                <w:sz w:val="24"/>
                <w:szCs w:val="24"/>
              </w:rPr>
              <w:t>Pt</w:t>
            </w:r>
            <w:proofErr w:type="spellEnd"/>
          </w:p>
        </w:tc>
        <w:tc>
          <w:tcPr>
            <w:tcW w:w="1842" w:type="dxa"/>
          </w:tcPr>
          <w:p w14:paraId="12743BE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7C1C3529" w14:textId="102BF46D" w:rsidTr="00867B22">
        <w:trPr>
          <w:trHeight w:hRule="exact" w:val="340"/>
        </w:trPr>
        <w:tc>
          <w:tcPr>
            <w:tcW w:w="540" w:type="dxa"/>
            <w:vAlign w:val="center"/>
          </w:tcPr>
          <w:p w14:paraId="63A559A2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96C7FA8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 xml:space="preserve">Активный хлор </w:t>
            </w:r>
          </w:p>
        </w:tc>
        <w:tc>
          <w:tcPr>
            <w:tcW w:w="1560" w:type="dxa"/>
            <w:vAlign w:val="center"/>
          </w:tcPr>
          <w:p w14:paraId="326A3629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014CC0B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8970A22" w14:textId="7889A1B0" w:rsidTr="00867B22">
        <w:trPr>
          <w:trHeight w:hRule="exact" w:val="340"/>
        </w:trPr>
        <w:tc>
          <w:tcPr>
            <w:tcW w:w="540" w:type="dxa"/>
            <w:vAlign w:val="center"/>
          </w:tcPr>
          <w:p w14:paraId="61305862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6BB966C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Жесткость общая</w:t>
            </w:r>
          </w:p>
        </w:tc>
        <w:tc>
          <w:tcPr>
            <w:tcW w:w="1560" w:type="dxa"/>
            <w:vAlign w:val="center"/>
          </w:tcPr>
          <w:p w14:paraId="35867983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мг-</w:t>
            </w:r>
            <w:proofErr w:type="spellStart"/>
            <w:r w:rsidRPr="00134FAF">
              <w:rPr>
                <w:rFonts w:ascii="Geologica" w:hAnsi="Geologica" w:cs="Times New Roman"/>
                <w:sz w:val="24"/>
                <w:szCs w:val="24"/>
              </w:rPr>
              <w:t>экв</w:t>
            </w:r>
            <w:proofErr w:type="spellEnd"/>
            <w:r w:rsidRPr="00134FAF">
              <w:rPr>
                <w:rFonts w:ascii="Geologica" w:hAnsi="Geologica" w:cs="Times New Roman"/>
                <w:sz w:val="24"/>
                <w:szCs w:val="24"/>
              </w:rPr>
              <w:t>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530CD72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7BAA4C51" w14:textId="2EA695B6" w:rsidTr="00867B22">
        <w:trPr>
          <w:trHeight w:hRule="exact" w:val="340"/>
        </w:trPr>
        <w:tc>
          <w:tcPr>
            <w:tcW w:w="540" w:type="dxa"/>
            <w:vAlign w:val="center"/>
          </w:tcPr>
          <w:p w14:paraId="156C8C4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004D3B2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560" w:type="dxa"/>
            <w:vAlign w:val="center"/>
          </w:tcPr>
          <w:p w14:paraId="2DE43BF0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47CA36D7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015AEE6" w14:textId="33A6BA23" w:rsidTr="00867B22">
        <w:trPr>
          <w:trHeight w:hRule="exact" w:val="340"/>
        </w:trPr>
        <w:tc>
          <w:tcPr>
            <w:tcW w:w="540" w:type="dxa"/>
            <w:vAlign w:val="center"/>
          </w:tcPr>
          <w:p w14:paraId="4F3EB8C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3444C0E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Сухой остаток</w:t>
            </w:r>
          </w:p>
        </w:tc>
        <w:tc>
          <w:tcPr>
            <w:tcW w:w="1560" w:type="dxa"/>
            <w:vAlign w:val="center"/>
          </w:tcPr>
          <w:p w14:paraId="4CAA3B3C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1E3F970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5477B9A1" w14:textId="08909D04" w:rsidTr="00867B22">
        <w:trPr>
          <w:trHeight w:hRule="exact" w:val="559"/>
        </w:trPr>
        <w:tc>
          <w:tcPr>
            <w:tcW w:w="540" w:type="dxa"/>
            <w:vAlign w:val="center"/>
          </w:tcPr>
          <w:p w14:paraId="4AE37D3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44710F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proofErr w:type="spellStart"/>
            <w:r w:rsidRPr="00134FAF">
              <w:rPr>
                <w:rFonts w:ascii="Geologica" w:hAnsi="Geologica" w:cs="Times New Roman"/>
                <w:sz w:val="24"/>
                <w:szCs w:val="24"/>
              </w:rPr>
              <w:t>Перманганатная</w:t>
            </w:r>
            <w:proofErr w:type="spellEnd"/>
            <w:r w:rsidRPr="00134FAF">
              <w:rPr>
                <w:rFonts w:ascii="Geologica" w:hAnsi="Geologica" w:cs="Times New Roman"/>
                <w:sz w:val="24"/>
                <w:szCs w:val="24"/>
              </w:rPr>
              <w:t xml:space="preserve"> окисляемость</w:t>
            </w:r>
          </w:p>
          <w:p w14:paraId="05622B0C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окисляемость</w:t>
            </w:r>
          </w:p>
        </w:tc>
        <w:tc>
          <w:tcPr>
            <w:tcW w:w="1560" w:type="dxa"/>
            <w:vAlign w:val="center"/>
          </w:tcPr>
          <w:p w14:paraId="221A2D00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proofErr w:type="spellStart"/>
            <w:r w:rsidRPr="00134FAF">
              <w:rPr>
                <w:rFonts w:ascii="Geologica" w:hAnsi="Geologica" w:cs="Times New Roman"/>
                <w:sz w:val="24"/>
                <w:szCs w:val="24"/>
              </w:rPr>
              <w:t>мгО</w:t>
            </w:r>
            <w:proofErr w:type="spellEnd"/>
            <w:r w:rsidRPr="00134FAF">
              <w:rPr>
                <w:rFonts w:ascii="Geologica" w:hAnsi="Geologica" w:cs="Times New Roman"/>
                <w:sz w:val="24"/>
                <w:szCs w:val="24"/>
              </w:rPr>
              <w:t>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2EE456E8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41765088" w14:textId="08E6BB75" w:rsidTr="00867B22">
        <w:trPr>
          <w:trHeight w:hRule="exact" w:val="567"/>
        </w:trPr>
        <w:tc>
          <w:tcPr>
            <w:tcW w:w="540" w:type="dxa"/>
            <w:vAlign w:val="center"/>
          </w:tcPr>
          <w:p w14:paraId="1019382C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328CABE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БПК5, биологическое потребление кислорода</w:t>
            </w:r>
          </w:p>
        </w:tc>
        <w:tc>
          <w:tcPr>
            <w:tcW w:w="1560" w:type="dxa"/>
            <w:vAlign w:val="center"/>
          </w:tcPr>
          <w:p w14:paraId="59AC88ED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proofErr w:type="spellStart"/>
            <w:r w:rsidRPr="00134FAF">
              <w:rPr>
                <w:rFonts w:ascii="Geologica" w:hAnsi="Geologica" w:cs="Times New Roman"/>
                <w:sz w:val="24"/>
                <w:szCs w:val="24"/>
              </w:rPr>
              <w:t>мгО</w:t>
            </w:r>
            <w:proofErr w:type="spellEnd"/>
            <w:r w:rsidRPr="00134FAF">
              <w:rPr>
                <w:rFonts w:ascii="Geologica" w:hAnsi="Geologica" w:cs="Times New Roman"/>
                <w:sz w:val="24"/>
                <w:szCs w:val="24"/>
              </w:rPr>
              <w:t>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16B21B5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7ACAAF95" w14:textId="49CEEBE2" w:rsidTr="00867B22">
        <w:trPr>
          <w:trHeight w:hRule="exact" w:val="561"/>
        </w:trPr>
        <w:tc>
          <w:tcPr>
            <w:tcW w:w="540" w:type="dxa"/>
            <w:vAlign w:val="center"/>
          </w:tcPr>
          <w:p w14:paraId="72FC4ACB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3CE425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ХПК, химическое потребление кислорода</w:t>
            </w:r>
          </w:p>
        </w:tc>
        <w:tc>
          <w:tcPr>
            <w:tcW w:w="1560" w:type="dxa"/>
            <w:vAlign w:val="center"/>
          </w:tcPr>
          <w:p w14:paraId="2AD3A8FF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proofErr w:type="spellStart"/>
            <w:r w:rsidRPr="00134FAF">
              <w:rPr>
                <w:rFonts w:ascii="Geologica" w:hAnsi="Geologica" w:cs="Times New Roman"/>
                <w:sz w:val="24"/>
                <w:szCs w:val="24"/>
              </w:rPr>
              <w:t>мгО</w:t>
            </w:r>
            <w:proofErr w:type="spellEnd"/>
            <w:r w:rsidRPr="00134FAF">
              <w:rPr>
                <w:rFonts w:ascii="Geologica" w:hAnsi="Geologica" w:cs="Times New Roman"/>
                <w:sz w:val="24"/>
                <w:szCs w:val="24"/>
              </w:rPr>
              <w:t>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223C27C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6DAFFD5" w14:textId="78CFB01F" w:rsidTr="00867B22">
        <w:trPr>
          <w:trHeight w:hRule="exact" w:val="340"/>
        </w:trPr>
        <w:tc>
          <w:tcPr>
            <w:tcW w:w="540" w:type="dxa"/>
            <w:vAlign w:val="center"/>
          </w:tcPr>
          <w:p w14:paraId="4CBEDEA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17008A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Растворенный кислород</w:t>
            </w:r>
          </w:p>
        </w:tc>
        <w:tc>
          <w:tcPr>
            <w:tcW w:w="1560" w:type="dxa"/>
            <w:vAlign w:val="center"/>
          </w:tcPr>
          <w:p w14:paraId="5207D42A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52A48E7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26ED7B3D" w14:textId="0DFB7415" w:rsidTr="00867B22">
        <w:trPr>
          <w:trHeight w:hRule="exact" w:val="340"/>
        </w:trPr>
        <w:tc>
          <w:tcPr>
            <w:tcW w:w="540" w:type="dxa"/>
            <w:vAlign w:val="center"/>
          </w:tcPr>
          <w:p w14:paraId="0A955377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DAFC1D7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 xml:space="preserve">Жиры </w:t>
            </w:r>
          </w:p>
        </w:tc>
        <w:tc>
          <w:tcPr>
            <w:tcW w:w="1560" w:type="dxa"/>
            <w:vAlign w:val="center"/>
          </w:tcPr>
          <w:p w14:paraId="7AAC2520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02A10A39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5B47CBAC" w14:textId="7711CFD8" w:rsidTr="00867B22">
        <w:trPr>
          <w:trHeight w:hRule="exact" w:val="340"/>
        </w:trPr>
        <w:tc>
          <w:tcPr>
            <w:tcW w:w="540" w:type="dxa"/>
            <w:vAlign w:val="center"/>
          </w:tcPr>
          <w:p w14:paraId="7F9DA341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D8CFB7C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 xml:space="preserve">Нефтепродукты </w:t>
            </w:r>
          </w:p>
        </w:tc>
        <w:tc>
          <w:tcPr>
            <w:tcW w:w="1560" w:type="dxa"/>
            <w:vAlign w:val="center"/>
          </w:tcPr>
          <w:p w14:paraId="04989C17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015F98F2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660255A8" w14:textId="4B7B2FB0" w:rsidTr="00867B22">
        <w:trPr>
          <w:trHeight w:hRule="exact" w:val="340"/>
        </w:trPr>
        <w:tc>
          <w:tcPr>
            <w:tcW w:w="540" w:type="dxa"/>
            <w:vAlign w:val="center"/>
          </w:tcPr>
          <w:p w14:paraId="6C5D7E31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9BF0F8A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СПАВ, синтетические поверхностно активные вещества</w:t>
            </w:r>
          </w:p>
        </w:tc>
        <w:tc>
          <w:tcPr>
            <w:tcW w:w="1560" w:type="dxa"/>
            <w:vAlign w:val="center"/>
          </w:tcPr>
          <w:p w14:paraId="11C41726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4FE1607C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03399987" w14:textId="143F496B" w:rsidTr="00867B22">
        <w:trPr>
          <w:trHeight w:hRule="exact" w:val="340"/>
        </w:trPr>
        <w:tc>
          <w:tcPr>
            <w:tcW w:w="540" w:type="dxa"/>
            <w:vAlign w:val="center"/>
          </w:tcPr>
          <w:p w14:paraId="029D0ACA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DB3AB6B" w14:textId="77777777" w:rsidR="00867B22" w:rsidRPr="00134FAF" w:rsidRDefault="00867B22" w:rsidP="00EC576F">
            <w:pPr>
              <w:pStyle w:val="1"/>
              <w:numPr>
                <w:ilvl w:val="0"/>
                <w:numId w:val="0"/>
              </w:numPr>
              <w:suppressAutoHyphens w:val="0"/>
              <w:snapToGrid w:val="0"/>
              <w:spacing w:line="216" w:lineRule="auto"/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</w:pPr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  <w:t>Хлориды (</w:t>
            </w:r>
            <w:proofErr w:type="spellStart"/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  <w:t>Cl</w:t>
            </w:r>
            <w:proofErr w:type="spellEnd"/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vertAlign w:val="superscript"/>
                <w:lang w:eastAsia="en-US"/>
              </w:rPr>
              <w:t>-</w:t>
            </w:r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560" w:type="dxa"/>
            <w:vAlign w:val="center"/>
          </w:tcPr>
          <w:p w14:paraId="50C3FF04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5AF05593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5A66B5C3" w14:textId="510FE216" w:rsidTr="00867B22">
        <w:trPr>
          <w:trHeight w:hRule="exact" w:val="340"/>
        </w:trPr>
        <w:tc>
          <w:tcPr>
            <w:tcW w:w="540" w:type="dxa"/>
            <w:vAlign w:val="center"/>
          </w:tcPr>
          <w:p w14:paraId="53C3768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0CA80D5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Сульфаты (SO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bscript"/>
              </w:rPr>
              <w:t>4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-2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47EA062F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  <w:vertAlign w:val="superscript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  <w:p w14:paraId="26158938" w14:textId="77777777" w:rsidR="00867B22" w:rsidRPr="00134FAF" w:rsidRDefault="00867B22" w:rsidP="00867B22">
            <w:pPr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9613F3B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5BF0098E" w14:textId="52C3A116" w:rsidTr="00867B22">
        <w:trPr>
          <w:trHeight w:hRule="exact" w:val="340"/>
        </w:trPr>
        <w:tc>
          <w:tcPr>
            <w:tcW w:w="540" w:type="dxa"/>
            <w:vAlign w:val="center"/>
          </w:tcPr>
          <w:p w14:paraId="3157E942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49C66A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Сульфиды (S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-2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4F1A5700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36079CFD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5FB1347F" w14:textId="5D1E6123" w:rsidTr="00867B22">
        <w:trPr>
          <w:trHeight w:hRule="exact" w:val="340"/>
        </w:trPr>
        <w:tc>
          <w:tcPr>
            <w:tcW w:w="540" w:type="dxa"/>
            <w:vAlign w:val="center"/>
          </w:tcPr>
          <w:p w14:paraId="22AB68FA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24E6F0E0" w14:textId="77777777" w:rsidR="00867B22" w:rsidRPr="00134FAF" w:rsidRDefault="00867B22" w:rsidP="00EC576F">
            <w:pPr>
              <w:pStyle w:val="2"/>
              <w:numPr>
                <w:ilvl w:val="0"/>
                <w:numId w:val="0"/>
              </w:numPr>
              <w:suppressAutoHyphens w:val="0"/>
              <w:snapToGrid w:val="0"/>
              <w:rPr>
                <w:rFonts w:ascii="Geologica" w:eastAsiaTheme="minorHAnsi" w:hAnsi="Geologica"/>
                <w:sz w:val="24"/>
                <w:szCs w:val="24"/>
                <w:lang w:eastAsia="en-US"/>
              </w:rPr>
            </w:pPr>
            <w:r w:rsidRPr="00134FAF">
              <w:rPr>
                <w:rFonts w:ascii="Geologica" w:eastAsiaTheme="minorHAnsi" w:hAnsi="Geologica"/>
                <w:sz w:val="24"/>
                <w:szCs w:val="24"/>
                <w:lang w:eastAsia="en-US"/>
              </w:rPr>
              <w:t>Азот общий</w:t>
            </w:r>
          </w:p>
        </w:tc>
        <w:tc>
          <w:tcPr>
            <w:tcW w:w="1560" w:type="dxa"/>
            <w:vAlign w:val="center"/>
          </w:tcPr>
          <w:p w14:paraId="4AB381BD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718163A3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10ECFD10" w14:textId="0BD861F3" w:rsidTr="00867B22">
        <w:trPr>
          <w:trHeight w:hRule="exact" w:val="340"/>
        </w:trPr>
        <w:tc>
          <w:tcPr>
            <w:tcW w:w="540" w:type="dxa"/>
            <w:vAlign w:val="center"/>
          </w:tcPr>
          <w:p w14:paraId="2C37C501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728D7B2C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Азот аммонийный (NH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+4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38BB2F96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073252F7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59E2E104" w14:textId="30A57D3C" w:rsidTr="00867B22">
        <w:trPr>
          <w:trHeight w:hRule="exact" w:val="340"/>
        </w:trPr>
        <w:tc>
          <w:tcPr>
            <w:tcW w:w="540" w:type="dxa"/>
            <w:vAlign w:val="center"/>
          </w:tcPr>
          <w:p w14:paraId="6EB4F7D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2F961488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Азот нитритов (NO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-2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2B9E7C40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57C246C7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73D26AA" w14:textId="53223448" w:rsidTr="00867B22">
        <w:trPr>
          <w:trHeight w:hRule="exact" w:val="340"/>
        </w:trPr>
        <w:tc>
          <w:tcPr>
            <w:tcW w:w="540" w:type="dxa"/>
            <w:vAlign w:val="center"/>
          </w:tcPr>
          <w:p w14:paraId="6FDF4E09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64C1AB93" w14:textId="77777777" w:rsidR="00867B22" w:rsidRPr="00134FAF" w:rsidRDefault="00867B22" w:rsidP="00EC576F">
            <w:pPr>
              <w:pStyle w:val="1"/>
              <w:numPr>
                <w:ilvl w:val="0"/>
                <w:numId w:val="0"/>
              </w:numPr>
              <w:suppressAutoHyphens w:val="0"/>
              <w:snapToGrid w:val="0"/>
              <w:spacing w:line="216" w:lineRule="auto"/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</w:pPr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  <w:t>Азот нитратов (NO</w:t>
            </w:r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vertAlign w:val="superscript"/>
                <w:lang w:eastAsia="en-US"/>
              </w:rPr>
              <w:t>-3</w:t>
            </w:r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560" w:type="dxa"/>
            <w:vAlign w:val="center"/>
          </w:tcPr>
          <w:p w14:paraId="74E00D6D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623C8EE3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7828CC04" w14:textId="48428769" w:rsidTr="00867B22">
        <w:trPr>
          <w:trHeight w:hRule="exact" w:val="340"/>
        </w:trPr>
        <w:tc>
          <w:tcPr>
            <w:tcW w:w="540" w:type="dxa"/>
            <w:vAlign w:val="center"/>
          </w:tcPr>
          <w:p w14:paraId="40010859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02AA07D7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Фосфор общий</w:t>
            </w:r>
          </w:p>
        </w:tc>
        <w:tc>
          <w:tcPr>
            <w:tcW w:w="1560" w:type="dxa"/>
            <w:vAlign w:val="center"/>
          </w:tcPr>
          <w:p w14:paraId="4FFB7DD9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3B51A508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4BC409C1" w14:textId="4634EE3C" w:rsidTr="00867B22">
        <w:trPr>
          <w:trHeight w:hRule="exact" w:val="340"/>
        </w:trPr>
        <w:tc>
          <w:tcPr>
            <w:tcW w:w="540" w:type="dxa"/>
            <w:vAlign w:val="center"/>
          </w:tcPr>
          <w:p w14:paraId="5027AC37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D06901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Фосфаты (PO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bscript"/>
              </w:rPr>
              <w:t>4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-3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1FD1F76E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77A454D3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11D5A82E" w14:textId="76572B78" w:rsidTr="00867B22">
        <w:trPr>
          <w:trHeight w:hRule="exact" w:val="340"/>
        </w:trPr>
        <w:tc>
          <w:tcPr>
            <w:tcW w:w="540" w:type="dxa"/>
            <w:vAlign w:val="center"/>
          </w:tcPr>
          <w:p w14:paraId="3AB7023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9DBB372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Карбонаты (CO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bscript"/>
              </w:rPr>
              <w:t>3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-2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1C7FE53F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 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092B8E83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21BB8742" w14:textId="6706EB10" w:rsidTr="00867B22">
        <w:trPr>
          <w:trHeight w:hRule="exact" w:val="340"/>
        </w:trPr>
        <w:tc>
          <w:tcPr>
            <w:tcW w:w="540" w:type="dxa"/>
            <w:vAlign w:val="center"/>
          </w:tcPr>
          <w:p w14:paraId="4CA1A9A1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70F552D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Бикарбонаты (HCO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bscript"/>
              </w:rPr>
              <w:t>3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-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0E76E0CA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 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0F74BCDA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02D7A667" w14:textId="0C7DAA3A" w:rsidTr="00867B22">
        <w:trPr>
          <w:trHeight w:hRule="exact" w:val="340"/>
        </w:trPr>
        <w:tc>
          <w:tcPr>
            <w:tcW w:w="540" w:type="dxa"/>
            <w:vAlign w:val="center"/>
          </w:tcPr>
          <w:p w14:paraId="3240BD6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78AFDF41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Фториды (F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-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0E14A698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 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4BF81AEF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830EB61" w14:textId="082E0E95" w:rsidTr="00867B22">
        <w:trPr>
          <w:trHeight w:hRule="exact" w:val="340"/>
        </w:trPr>
        <w:tc>
          <w:tcPr>
            <w:tcW w:w="540" w:type="dxa"/>
            <w:vAlign w:val="center"/>
          </w:tcPr>
          <w:p w14:paraId="26177FF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6E9498D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SiO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60" w:type="dxa"/>
            <w:vAlign w:val="center"/>
          </w:tcPr>
          <w:p w14:paraId="55B97CB3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 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69F20FBE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E938C16" w14:textId="0652CCE9" w:rsidTr="00867B22">
        <w:trPr>
          <w:trHeight w:hRule="exact" w:val="340"/>
        </w:trPr>
        <w:tc>
          <w:tcPr>
            <w:tcW w:w="540" w:type="dxa"/>
            <w:vAlign w:val="center"/>
          </w:tcPr>
          <w:p w14:paraId="47C2BB42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496B6B6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 xml:space="preserve">Железо общее </w:t>
            </w:r>
          </w:p>
        </w:tc>
        <w:tc>
          <w:tcPr>
            <w:tcW w:w="1560" w:type="dxa"/>
            <w:vAlign w:val="center"/>
          </w:tcPr>
          <w:p w14:paraId="74EC0E86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 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318BB4CD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56F860F2" w14:textId="57A3F21D" w:rsidTr="00867B22">
        <w:trPr>
          <w:trHeight w:hRule="exact" w:val="340"/>
        </w:trPr>
        <w:tc>
          <w:tcPr>
            <w:tcW w:w="540" w:type="dxa"/>
            <w:vAlign w:val="center"/>
          </w:tcPr>
          <w:p w14:paraId="3D71FDA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91C214B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Fe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+2</w:t>
            </w:r>
          </w:p>
        </w:tc>
        <w:tc>
          <w:tcPr>
            <w:tcW w:w="1560" w:type="dxa"/>
            <w:vAlign w:val="center"/>
          </w:tcPr>
          <w:p w14:paraId="2736143D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 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478C33FA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17C898F5" w14:textId="68B2D7CF" w:rsidTr="00867B22">
        <w:trPr>
          <w:trHeight w:hRule="exact" w:val="340"/>
        </w:trPr>
        <w:tc>
          <w:tcPr>
            <w:tcW w:w="540" w:type="dxa"/>
            <w:vAlign w:val="center"/>
          </w:tcPr>
          <w:p w14:paraId="11AC121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13DA3B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Fe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+3</w:t>
            </w:r>
          </w:p>
        </w:tc>
        <w:tc>
          <w:tcPr>
            <w:tcW w:w="1560" w:type="dxa"/>
            <w:vAlign w:val="center"/>
          </w:tcPr>
          <w:p w14:paraId="04BF5EC8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 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300DFFCF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77A7B948" w14:textId="241B7959" w:rsidTr="00867B22">
        <w:trPr>
          <w:trHeight w:hRule="exact" w:val="340"/>
        </w:trPr>
        <w:tc>
          <w:tcPr>
            <w:tcW w:w="540" w:type="dxa"/>
            <w:vAlign w:val="center"/>
          </w:tcPr>
          <w:p w14:paraId="05A0A22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7E7A9AD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Ca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+2</w:t>
            </w:r>
          </w:p>
        </w:tc>
        <w:tc>
          <w:tcPr>
            <w:tcW w:w="1560" w:type="dxa"/>
            <w:vAlign w:val="center"/>
          </w:tcPr>
          <w:p w14:paraId="409446E3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4D0B1A4E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4A0B6184" w14:textId="3DFD0D69" w:rsidTr="00867B22">
        <w:trPr>
          <w:trHeight w:hRule="exact" w:val="340"/>
        </w:trPr>
        <w:tc>
          <w:tcPr>
            <w:tcW w:w="540" w:type="dxa"/>
            <w:vAlign w:val="center"/>
          </w:tcPr>
          <w:p w14:paraId="787BF59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468A8EFB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Mg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+2</w:t>
            </w:r>
          </w:p>
        </w:tc>
        <w:tc>
          <w:tcPr>
            <w:tcW w:w="1560" w:type="dxa"/>
            <w:vAlign w:val="center"/>
          </w:tcPr>
          <w:p w14:paraId="4C9C1244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2FF83E47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0EE6B608" w14:textId="6179E80F" w:rsidTr="00867B22">
        <w:trPr>
          <w:trHeight w:hRule="exact" w:val="340"/>
        </w:trPr>
        <w:tc>
          <w:tcPr>
            <w:tcW w:w="540" w:type="dxa"/>
            <w:vAlign w:val="center"/>
          </w:tcPr>
          <w:p w14:paraId="31A8DB0C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35E829E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Na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60" w:type="dxa"/>
            <w:vAlign w:val="center"/>
          </w:tcPr>
          <w:p w14:paraId="269BAABB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1CC85F1E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63E46BAC" w14:textId="4DF5C94E" w:rsidTr="00867B22">
        <w:trPr>
          <w:trHeight w:hRule="exact" w:val="340"/>
        </w:trPr>
        <w:tc>
          <w:tcPr>
            <w:tcW w:w="540" w:type="dxa"/>
            <w:vAlign w:val="center"/>
          </w:tcPr>
          <w:p w14:paraId="43E1FACB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4F5F05D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K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60" w:type="dxa"/>
            <w:vAlign w:val="center"/>
          </w:tcPr>
          <w:p w14:paraId="0B6F65D1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69389325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631A9002" w14:textId="3A71DC2A" w:rsidTr="00867B22">
        <w:trPr>
          <w:trHeight w:hRule="exact" w:val="340"/>
        </w:trPr>
        <w:tc>
          <w:tcPr>
            <w:tcW w:w="540" w:type="dxa"/>
            <w:vAlign w:val="center"/>
          </w:tcPr>
          <w:p w14:paraId="4D039C3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E8DF2E8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Ba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+2</w:t>
            </w:r>
          </w:p>
        </w:tc>
        <w:tc>
          <w:tcPr>
            <w:tcW w:w="1560" w:type="dxa"/>
            <w:vAlign w:val="center"/>
          </w:tcPr>
          <w:p w14:paraId="46AC75D6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3D181C69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B9132A4" w14:textId="6106CA39" w:rsidTr="00867B22">
        <w:trPr>
          <w:trHeight w:hRule="exact" w:val="340"/>
        </w:trPr>
        <w:tc>
          <w:tcPr>
            <w:tcW w:w="540" w:type="dxa"/>
            <w:vAlign w:val="center"/>
          </w:tcPr>
          <w:p w14:paraId="0D137DB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3FC97E1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Sr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+2</w:t>
            </w:r>
          </w:p>
        </w:tc>
        <w:tc>
          <w:tcPr>
            <w:tcW w:w="1560" w:type="dxa"/>
            <w:vAlign w:val="center"/>
          </w:tcPr>
          <w:p w14:paraId="2FF5FD56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5C88E3FE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5363498" w14:textId="0A9F67B6" w:rsidTr="00867B22">
        <w:trPr>
          <w:trHeight w:hRule="exact" w:val="340"/>
        </w:trPr>
        <w:tc>
          <w:tcPr>
            <w:tcW w:w="540" w:type="dxa"/>
            <w:vAlign w:val="center"/>
          </w:tcPr>
          <w:p w14:paraId="4C5096E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4AB9967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Mn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+2</w:t>
            </w:r>
          </w:p>
        </w:tc>
        <w:tc>
          <w:tcPr>
            <w:tcW w:w="1560" w:type="dxa"/>
            <w:vAlign w:val="center"/>
          </w:tcPr>
          <w:p w14:paraId="4CCD89A7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205A5BD4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035676F9" w14:textId="45819C06" w:rsidTr="00867B22">
        <w:trPr>
          <w:trHeight w:hRule="exact" w:val="340"/>
        </w:trPr>
        <w:tc>
          <w:tcPr>
            <w:tcW w:w="540" w:type="dxa"/>
            <w:vAlign w:val="center"/>
          </w:tcPr>
          <w:p w14:paraId="7B8C87A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93DFD98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Al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+3</w:t>
            </w:r>
          </w:p>
        </w:tc>
        <w:tc>
          <w:tcPr>
            <w:tcW w:w="1560" w:type="dxa"/>
            <w:vAlign w:val="center"/>
          </w:tcPr>
          <w:p w14:paraId="3A3692E6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184B5B03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0B70E0BD" w14:textId="1DEF4AD9" w:rsidTr="00867B22">
        <w:trPr>
          <w:trHeight w:hRule="exact" w:val="340"/>
        </w:trPr>
        <w:tc>
          <w:tcPr>
            <w:tcW w:w="540" w:type="dxa"/>
            <w:vAlign w:val="center"/>
          </w:tcPr>
          <w:p w14:paraId="271EDAB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65BA6BE9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Zn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+2</w:t>
            </w:r>
          </w:p>
        </w:tc>
        <w:tc>
          <w:tcPr>
            <w:tcW w:w="1560" w:type="dxa"/>
            <w:vAlign w:val="center"/>
          </w:tcPr>
          <w:p w14:paraId="3BCAAF06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мг/дм3</w:t>
            </w:r>
          </w:p>
        </w:tc>
        <w:tc>
          <w:tcPr>
            <w:tcW w:w="1842" w:type="dxa"/>
          </w:tcPr>
          <w:p w14:paraId="001728A0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242AE4C0" w14:textId="137E21AC" w:rsidTr="00867B22">
        <w:trPr>
          <w:trHeight w:hRule="exact" w:val="340"/>
        </w:trPr>
        <w:tc>
          <w:tcPr>
            <w:tcW w:w="540" w:type="dxa"/>
            <w:vAlign w:val="center"/>
          </w:tcPr>
          <w:p w14:paraId="046A726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5ADCDE" wp14:editId="67D825E6">
                      <wp:simplePos x="0" y="0"/>
                      <wp:positionH relativeFrom="column">
                        <wp:posOffset>-978535</wp:posOffset>
                      </wp:positionH>
                      <wp:positionV relativeFrom="paragraph">
                        <wp:posOffset>439420</wp:posOffset>
                      </wp:positionV>
                      <wp:extent cx="1271905" cy="457835"/>
                      <wp:effectExtent l="3810" t="3175" r="0" b="1270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457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37A9B3E" w14:textId="77777777" w:rsidR="00867B22" w:rsidRDefault="00867B22" w:rsidP="00BD238A">
                                  <w:pPr>
                                    <w:spacing w:line="120" w:lineRule="auto"/>
                                    <w:jc w:val="center"/>
                                  </w:pPr>
                                </w:p>
                                <w:p w14:paraId="11A2534C" w14:textId="77777777" w:rsidR="00867B22" w:rsidRDefault="00867B22" w:rsidP="00BD238A">
                                  <w:pPr>
                                    <w:jc w:val="center"/>
                                  </w:pPr>
                                  <w:r w:rsidRPr="0020636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Дополнительные</w:t>
                                  </w:r>
                                  <w:r w:rsidRPr="00EC576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>
                                    <w:t>показатели</w:t>
                                  </w:r>
                                </w:p>
                              </w:txbxContent>
                            </wps:txbx>
                            <wps:bodyPr rot="0" vert="horz" wrap="square" lIns="0" tIns="3636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5ADC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26" type="#_x0000_t202" style="position:absolute;margin-left:-77.05pt;margin-top:34.6pt;width:100.15pt;height:36.0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" stroked="f">
                      <v:stroke joinstyle="round"/>
                      <v:textbox inset="0,1.01mm,0,0">
                        <w:txbxContent>
                          <w:p w14:paraId="037A9B3E" w14:textId="77777777" w:rsidR="00867B22" w:rsidRDefault="00867B22" w:rsidP="00BD238A">
                            <w:pPr>
                              <w:spacing w:line="120" w:lineRule="auto"/>
                              <w:jc w:val="center"/>
                            </w:pPr>
                          </w:p>
                          <w:p w14:paraId="11A2534C" w14:textId="77777777" w:rsidR="00867B22" w:rsidRDefault="00867B22" w:rsidP="00BD238A">
                            <w:pPr>
                              <w:jc w:val="center"/>
                            </w:pPr>
                            <w:r w:rsidRPr="002063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Дополнительные</w:t>
                            </w:r>
                            <w:r w:rsidRPr="00EC576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t>показатели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02" w:type="dxa"/>
            <w:vAlign w:val="center"/>
          </w:tcPr>
          <w:p w14:paraId="02B4892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2FF6B6C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8DE8904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1DEB1E94" w14:textId="3C3B5B87" w:rsidTr="00867B22">
        <w:trPr>
          <w:trHeight w:hRule="exact" w:val="340"/>
        </w:trPr>
        <w:tc>
          <w:tcPr>
            <w:tcW w:w="540" w:type="dxa"/>
            <w:vAlign w:val="center"/>
          </w:tcPr>
          <w:p w14:paraId="1C96626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04AF72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6F81078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C332215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8D81F95" w14:textId="60AF69E0" w:rsidTr="00867B22">
        <w:trPr>
          <w:trHeight w:hRule="exact" w:val="340"/>
        </w:trPr>
        <w:tc>
          <w:tcPr>
            <w:tcW w:w="540" w:type="dxa"/>
            <w:vAlign w:val="center"/>
          </w:tcPr>
          <w:p w14:paraId="6000DBC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BFC03C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E291899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47DA5F1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4E3976E2" w14:textId="2353FA26" w:rsidTr="00867B22">
        <w:trPr>
          <w:trHeight w:hRule="exact" w:val="340"/>
        </w:trPr>
        <w:tc>
          <w:tcPr>
            <w:tcW w:w="540" w:type="dxa"/>
            <w:vAlign w:val="center"/>
          </w:tcPr>
          <w:p w14:paraId="564063DB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7F43A26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0B9F4BA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7B05759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2FF36518" w14:textId="7313DF79" w:rsidTr="00867B22">
        <w:trPr>
          <w:trHeight w:hRule="exact" w:val="340"/>
        </w:trPr>
        <w:tc>
          <w:tcPr>
            <w:tcW w:w="540" w:type="dxa"/>
            <w:vAlign w:val="center"/>
          </w:tcPr>
          <w:p w14:paraId="0D928A5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49D1844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5CC170C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71259C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1807EDE5" w14:textId="7BBCA6DD" w:rsidTr="00867B22">
        <w:trPr>
          <w:trHeight w:hRule="exact" w:val="340"/>
        </w:trPr>
        <w:tc>
          <w:tcPr>
            <w:tcW w:w="540" w:type="dxa"/>
            <w:vAlign w:val="center"/>
          </w:tcPr>
          <w:p w14:paraId="277A101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0C7984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4287F94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F5A5A48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</w:tbl>
    <w:p w14:paraId="033E37E5" w14:textId="77777777" w:rsidR="007432A9" w:rsidRPr="00134FAF" w:rsidRDefault="007432A9">
      <w:pPr>
        <w:rPr>
          <w:rFonts w:ascii="Geologica" w:hAnsi="Geologica" w:cs="Times New Roman"/>
        </w:rPr>
      </w:pPr>
    </w:p>
    <w:p w14:paraId="5BAE00D7" w14:textId="0826BC54" w:rsidR="00867B22" w:rsidRPr="00134FAF" w:rsidRDefault="00867B22" w:rsidP="00867B22">
      <w:pPr>
        <w:autoSpaceDE w:val="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Требования к качеству очищенной воды: (нормативный документ, перечень или иное)___________________________________________________________________</w:t>
      </w:r>
      <w:r w:rsidR="00134FAF" w:rsidRPr="00134FAF">
        <w:rPr>
          <w:rFonts w:ascii="Geologica" w:hAnsi="Geologica" w:cs="Times New Roman"/>
          <w:sz w:val="26"/>
          <w:szCs w:val="26"/>
        </w:rPr>
        <w:t>__________________________________________________________</w:t>
      </w:r>
    </w:p>
    <w:p w14:paraId="2B8E7CB4" w14:textId="60D8BB94" w:rsidR="00867B22" w:rsidRPr="00134FAF" w:rsidRDefault="00867B22" w:rsidP="00867B22">
      <w:pPr>
        <w:autoSpaceDE w:val="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lastRenderedPageBreak/>
        <w:t>Производительность: _______________________________________________________________________</w:t>
      </w:r>
      <w:r w:rsidR="00134FAF" w:rsidRPr="00134FAF">
        <w:rPr>
          <w:rFonts w:ascii="Geologica" w:hAnsi="Geologica" w:cs="Times New Roman"/>
          <w:sz w:val="26"/>
          <w:szCs w:val="26"/>
        </w:rPr>
        <w:t>__________________________________________________________</w:t>
      </w:r>
      <w:r w:rsidR="00134FAF">
        <w:rPr>
          <w:rFonts w:ascii="Geologica" w:hAnsi="Geologica" w:cs="Times New Roman"/>
          <w:sz w:val="26"/>
          <w:szCs w:val="26"/>
        </w:rPr>
        <w:t>___</w:t>
      </w:r>
    </w:p>
    <w:p w14:paraId="41ED9273" w14:textId="5B07CF8E" w:rsidR="00867B22" w:rsidRPr="00134FAF" w:rsidRDefault="00867B22" w:rsidP="00867B22">
      <w:pPr>
        <w:autoSpaceDE w:val="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Другие данные: _______________________________________________________________________</w:t>
      </w:r>
      <w:r w:rsidR="00134FAF" w:rsidRPr="00134FAF">
        <w:rPr>
          <w:rFonts w:ascii="Geologica" w:hAnsi="Geologica" w:cs="Times New Roman"/>
          <w:sz w:val="26"/>
          <w:szCs w:val="26"/>
        </w:rPr>
        <w:t>__________________________________________________________</w:t>
      </w:r>
      <w:r w:rsidR="00134FAF">
        <w:rPr>
          <w:rFonts w:ascii="Geologica" w:hAnsi="Geologica" w:cs="Times New Roman"/>
          <w:sz w:val="26"/>
          <w:szCs w:val="26"/>
        </w:rPr>
        <w:t>___</w:t>
      </w:r>
    </w:p>
    <w:p w14:paraId="04F30D88" w14:textId="77777777" w:rsidR="0005706A" w:rsidRPr="00EC576F" w:rsidRDefault="0005706A">
      <w:pPr>
        <w:rPr>
          <w:rFonts w:ascii="Times New Roman" w:hAnsi="Times New Roman" w:cs="Times New Roman"/>
        </w:rPr>
      </w:pPr>
    </w:p>
    <w:sectPr w:rsidR="0005706A" w:rsidRPr="00EC576F" w:rsidSect="0005706A">
      <w:headerReference w:type="default" r:id="rId7"/>
      <w:headerReference w:type="first" r:id="rId8"/>
      <w:pgSz w:w="11906" w:h="16838"/>
      <w:pgMar w:top="1843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31AF0" w14:textId="77777777" w:rsidR="00EB1B6D" w:rsidRDefault="00EB1B6D" w:rsidP="00EA73BC">
      <w:pPr>
        <w:spacing w:after="0" w:line="240" w:lineRule="auto"/>
      </w:pPr>
      <w:r>
        <w:separator/>
      </w:r>
    </w:p>
  </w:endnote>
  <w:endnote w:type="continuationSeparator" w:id="0">
    <w:p w14:paraId="5C1F2CFE" w14:textId="77777777" w:rsidR="00EB1B6D" w:rsidRDefault="00EB1B6D" w:rsidP="00EA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logica">
    <w:panose1 w:val="00000000000000000000"/>
    <w:charset w:val="CC"/>
    <w:family w:val="auto"/>
    <w:pitch w:val="variable"/>
    <w:sig w:usb0="A00002FF" w:usb1="4000206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69B54" w14:textId="77777777" w:rsidR="00EB1B6D" w:rsidRDefault="00EB1B6D" w:rsidP="00EA73BC">
      <w:pPr>
        <w:spacing w:after="0" w:line="240" w:lineRule="auto"/>
      </w:pPr>
      <w:r>
        <w:separator/>
      </w:r>
    </w:p>
  </w:footnote>
  <w:footnote w:type="continuationSeparator" w:id="0">
    <w:p w14:paraId="51FF66CA" w14:textId="77777777" w:rsidR="00EB1B6D" w:rsidRDefault="00EB1B6D" w:rsidP="00EA7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4674" w14:textId="0CA7F96A" w:rsidR="00EA73BC" w:rsidRDefault="00EA73BC">
    <w:pPr>
      <w:pStyle w:val="a3"/>
    </w:pPr>
  </w:p>
  <w:p w14:paraId="197C8B90" w14:textId="77777777" w:rsidR="00EA73BC" w:rsidRDefault="00EA73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D30D" w14:textId="2A356C3F" w:rsidR="0005706A" w:rsidRDefault="00134FAF">
    <w:pPr>
      <w:pStyle w:val="a3"/>
    </w:pPr>
    <w:r>
      <w:rPr>
        <w:noProof/>
      </w:rPr>
      <w:drawing>
        <wp:inline distT="0" distB="0" distL="0" distR="0" wp14:anchorId="07BFE6E2" wp14:editId="4978D1D5">
          <wp:extent cx="6330291" cy="100012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8051" cy="10013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3BC"/>
    <w:rsid w:val="00002258"/>
    <w:rsid w:val="00004637"/>
    <w:rsid w:val="000170AE"/>
    <w:rsid w:val="0005706A"/>
    <w:rsid w:val="000B2FE1"/>
    <w:rsid w:val="000C0AD6"/>
    <w:rsid w:val="000D4F00"/>
    <w:rsid w:val="000E4320"/>
    <w:rsid w:val="00127B85"/>
    <w:rsid w:val="00134B89"/>
    <w:rsid w:val="00134FAF"/>
    <w:rsid w:val="00136B9E"/>
    <w:rsid w:val="001E50E6"/>
    <w:rsid w:val="001F378C"/>
    <w:rsid w:val="00203A11"/>
    <w:rsid w:val="00206364"/>
    <w:rsid w:val="00261C71"/>
    <w:rsid w:val="00290EE0"/>
    <w:rsid w:val="002E7C9D"/>
    <w:rsid w:val="003351B1"/>
    <w:rsid w:val="003354F7"/>
    <w:rsid w:val="00354252"/>
    <w:rsid w:val="0037492D"/>
    <w:rsid w:val="00403678"/>
    <w:rsid w:val="004C5CC5"/>
    <w:rsid w:val="004C75F4"/>
    <w:rsid w:val="004E72E5"/>
    <w:rsid w:val="00576CCA"/>
    <w:rsid w:val="005E7891"/>
    <w:rsid w:val="00656BB8"/>
    <w:rsid w:val="007432A9"/>
    <w:rsid w:val="007709B7"/>
    <w:rsid w:val="007D37DF"/>
    <w:rsid w:val="007F42B6"/>
    <w:rsid w:val="00867B22"/>
    <w:rsid w:val="00883B55"/>
    <w:rsid w:val="00897600"/>
    <w:rsid w:val="008E0DC0"/>
    <w:rsid w:val="008F63CD"/>
    <w:rsid w:val="0095253D"/>
    <w:rsid w:val="00973D26"/>
    <w:rsid w:val="009C1632"/>
    <w:rsid w:val="00A72B05"/>
    <w:rsid w:val="00A963B0"/>
    <w:rsid w:val="00B00247"/>
    <w:rsid w:val="00B23685"/>
    <w:rsid w:val="00B519D3"/>
    <w:rsid w:val="00BD238A"/>
    <w:rsid w:val="00BD72A9"/>
    <w:rsid w:val="00C70B19"/>
    <w:rsid w:val="00CC1843"/>
    <w:rsid w:val="00D44912"/>
    <w:rsid w:val="00DD1744"/>
    <w:rsid w:val="00E62EA0"/>
    <w:rsid w:val="00E9725F"/>
    <w:rsid w:val="00EA73BC"/>
    <w:rsid w:val="00EB1B6D"/>
    <w:rsid w:val="00EC576F"/>
    <w:rsid w:val="00F042B4"/>
    <w:rsid w:val="00F15171"/>
    <w:rsid w:val="00FC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6D6B2"/>
  <w15:docId w15:val="{795CF59A-90D3-432C-A5B9-A6E9C3A1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2A9"/>
  </w:style>
  <w:style w:type="paragraph" w:styleId="1">
    <w:name w:val="heading 1"/>
    <w:basedOn w:val="a"/>
    <w:next w:val="a"/>
    <w:link w:val="10"/>
    <w:qFormat/>
    <w:rsid w:val="00BD238A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Cs/>
      <w:sz w:val="28"/>
      <w:szCs w:val="20"/>
      <w:lang w:eastAsia="ar-SA"/>
    </w:rPr>
  </w:style>
  <w:style w:type="paragraph" w:styleId="2">
    <w:name w:val="heading 2"/>
    <w:basedOn w:val="a"/>
    <w:next w:val="a"/>
    <w:link w:val="20"/>
    <w:qFormat/>
    <w:rsid w:val="00BD238A"/>
    <w:pPr>
      <w:keepNext/>
      <w:numPr>
        <w:ilvl w:val="1"/>
        <w:numId w:val="1"/>
      </w:numPr>
      <w:suppressAutoHyphens/>
      <w:spacing w:after="0" w:line="216" w:lineRule="auto"/>
      <w:outlineLvl w:val="1"/>
    </w:pPr>
    <w:rPr>
      <w:rFonts w:ascii="Times New Roman" w:eastAsia="Times New Roman" w:hAnsi="Times New Roman" w:cs="Times New Roman"/>
      <w:sz w:val="32"/>
      <w:szCs w:val="28"/>
      <w:lang w:eastAsia="ar-SA"/>
    </w:rPr>
  </w:style>
  <w:style w:type="paragraph" w:styleId="3">
    <w:name w:val="heading 3"/>
    <w:basedOn w:val="a"/>
    <w:next w:val="a"/>
    <w:link w:val="30"/>
    <w:qFormat/>
    <w:rsid w:val="00BD238A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4">
    <w:name w:val="heading 4"/>
    <w:basedOn w:val="a"/>
    <w:next w:val="a"/>
    <w:link w:val="40"/>
    <w:qFormat/>
    <w:rsid w:val="00BD238A"/>
    <w:pPr>
      <w:keepNext/>
      <w:numPr>
        <w:ilvl w:val="3"/>
        <w:numId w:val="1"/>
      </w:numPr>
      <w:suppressAutoHyphens/>
      <w:spacing w:after="0" w:line="216" w:lineRule="auto"/>
      <w:ind w:left="-108"/>
      <w:jc w:val="center"/>
      <w:outlineLvl w:val="3"/>
    </w:pPr>
    <w:rPr>
      <w:rFonts w:ascii="Times New Roman" w:eastAsia="Times New Roman" w:hAnsi="Times New Roman" w:cs="Times New Roman"/>
      <w:sz w:val="32"/>
      <w:szCs w:val="28"/>
      <w:lang w:eastAsia="ar-SA"/>
    </w:rPr>
  </w:style>
  <w:style w:type="paragraph" w:styleId="5">
    <w:name w:val="heading 5"/>
    <w:basedOn w:val="a"/>
    <w:next w:val="a"/>
    <w:link w:val="50"/>
    <w:qFormat/>
    <w:rsid w:val="00BD238A"/>
    <w:pPr>
      <w:keepNext/>
      <w:numPr>
        <w:ilvl w:val="4"/>
        <w:numId w:val="1"/>
      </w:numPr>
      <w:suppressAutoHyphens/>
      <w:spacing w:after="0" w:line="216" w:lineRule="auto"/>
      <w:jc w:val="center"/>
      <w:outlineLvl w:val="4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6">
    <w:name w:val="heading 6"/>
    <w:basedOn w:val="a"/>
    <w:next w:val="a"/>
    <w:link w:val="60"/>
    <w:qFormat/>
    <w:rsid w:val="00BD238A"/>
    <w:pPr>
      <w:keepNext/>
      <w:numPr>
        <w:ilvl w:val="5"/>
        <w:numId w:val="1"/>
      </w:numPr>
      <w:suppressAutoHyphens/>
      <w:spacing w:after="0" w:line="216" w:lineRule="auto"/>
      <w:jc w:val="center"/>
      <w:outlineLvl w:val="5"/>
    </w:pPr>
    <w:rPr>
      <w:rFonts w:ascii="Times New Roman" w:eastAsia="Times New Roman" w:hAnsi="Times New Roman" w:cs="Times New Roman"/>
      <w:sz w:val="32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73BC"/>
  </w:style>
  <w:style w:type="paragraph" w:styleId="a5">
    <w:name w:val="footer"/>
    <w:basedOn w:val="a"/>
    <w:link w:val="a6"/>
    <w:uiPriority w:val="99"/>
    <w:unhideWhenUsed/>
    <w:rsid w:val="00EA7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73BC"/>
  </w:style>
  <w:style w:type="paragraph" w:styleId="a7">
    <w:name w:val="Balloon Text"/>
    <w:basedOn w:val="a"/>
    <w:link w:val="a8"/>
    <w:uiPriority w:val="99"/>
    <w:semiHidden/>
    <w:unhideWhenUsed/>
    <w:rsid w:val="00EA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73B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BD238A"/>
    <w:rPr>
      <w:rFonts w:ascii="Times New Roman" w:eastAsia="Times New Roman" w:hAnsi="Times New Roman" w:cs="Times New Roman"/>
      <w:bCs/>
      <w:sz w:val="28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BD238A"/>
    <w:rPr>
      <w:rFonts w:ascii="Times New Roman" w:eastAsia="Times New Roman" w:hAnsi="Times New Roman" w:cs="Times New Roman"/>
      <w:sz w:val="32"/>
      <w:szCs w:val="28"/>
      <w:lang w:eastAsia="ar-SA"/>
    </w:rPr>
  </w:style>
  <w:style w:type="character" w:customStyle="1" w:styleId="30">
    <w:name w:val="Заголовок 3 Знак"/>
    <w:basedOn w:val="a0"/>
    <w:link w:val="3"/>
    <w:rsid w:val="00BD238A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rsid w:val="00BD238A"/>
    <w:rPr>
      <w:rFonts w:ascii="Times New Roman" w:eastAsia="Times New Roman" w:hAnsi="Times New Roman" w:cs="Times New Roman"/>
      <w:sz w:val="32"/>
      <w:szCs w:val="28"/>
      <w:lang w:eastAsia="ar-SA"/>
    </w:rPr>
  </w:style>
  <w:style w:type="character" w:customStyle="1" w:styleId="50">
    <w:name w:val="Заголовок 5 Знак"/>
    <w:basedOn w:val="a0"/>
    <w:link w:val="5"/>
    <w:rsid w:val="00BD238A"/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60">
    <w:name w:val="Заголовок 6 Знак"/>
    <w:basedOn w:val="a0"/>
    <w:link w:val="6"/>
    <w:rsid w:val="00BD238A"/>
    <w:rPr>
      <w:rFonts w:ascii="Times New Roman" w:eastAsia="Times New Roman" w:hAnsi="Times New Roman" w:cs="Times New Roman"/>
      <w:sz w:val="32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Иванов Михаил Сергеевич</cp:lastModifiedBy>
  <cp:revision>4</cp:revision>
  <cp:lastPrinted>2016-10-13T08:14:00Z</cp:lastPrinted>
  <dcterms:created xsi:type="dcterms:W3CDTF">2025-01-20T13:30:00Z</dcterms:created>
  <dcterms:modified xsi:type="dcterms:W3CDTF">2025-01-21T06:59:00Z</dcterms:modified>
</cp:coreProperties>
</file>